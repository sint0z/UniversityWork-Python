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1AE" w:rsidRPr="004501AE" w:rsidRDefault="004501AE" w:rsidP="004501AE">
      <w:pPr>
        <w:spacing w:after="0" w:line="360" w:lineRule="auto"/>
        <w:jc w:val="both"/>
        <w:rPr>
          <w:rFonts w:ascii="Times New Roman" w:hAnsi="Times New Roman"/>
          <w:b/>
          <w:sz w:val="28"/>
          <w:szCs w:val="28"/>
        </w:rPr>
      </w:pPr>
      <w:r w:rsidRPr="004501AE">
        <w:rPr>
          <w:rFonts w:ascii="Times New Roman" w:hAnsi="Times New Roman"/>
          <w:b/>
          <w:sz w:val="28"/>
          <w:szCs w:val="28"/>
        </w:rPr>
        <w:t>Варианты:</w:t>
      </w:r>
    </w:p>
    <w:p w:rsidR="004501AE" w:rsidRPr="004501AE" w:rsidRDefault="004501AE" w:rsidP="004501AE">
      <w:pPr>
        <w:spacing w:line="360" w:lineRule="auto"/>
        <w:rPr>
          <w:rFonts w:ascii="Times New Roman" w:hAnsi="Times New Roman"/>
          <w:sz w:val="28"/>
          <w:szCs w:val="28"/>
        </w:rPr>
      </w:pPr>
      <w:r w:rsidRPr="004501AE">
        <w:rPr>
          <w:rFonts w:ascii="Times New Roman" w:hAnsi="Times New Roman"/>
          <w:sz w:val="28"/>
          <w:szCs w:val="28"/>
        </w:rPr>
        <w:t>Вариант 1</w:t>
      </w:r>
    </w:p>
    <w:p w:rsidR="004501AE" w:rsidRPr="004501AE" w:rsidRDefault="004501AE" w:rsidP="004501AE">
      <w:pPr>
        <w:widowControl w:val="0"/>
        <w:tabs>
          <w:tab w:val="left" w:pos="360"/>
        </w:tabs>
        <w:suppressAutoHyphens/>
        <w:autoSpaceDE w:val="0"/>
        <w:spacing w:after="0" w:line="360" w:lineRule="auto"/>
        <w:jc w:val="both"/>
        <w:rPr>
          <w:rFonts w:ascii="Times New Roman" w:hAnsi="Times New Roman"/>
          <w:sz w:val="28"/>
          <w:szCs w:val="28"/>
        </w:rPr>
      </w:pPr>
      <w:r w:rsidRPr="004501AE">
        <w:rPr>
          <w:rFonts w:ascii="Times New Roman" w:hAnsi="Times New Roman"/>
          <w:sz w:val="28"/>
          <w:szCs w:val="28"/>
        </w:rPr>
        <w:t>Создать абстрактный класс Издание с</w:t>
      </w:r>
      <w:r>
        <w:rPr>
          <w:rFonts w:ascii="Times New Roman" w:hAnsi="Times New Roman"/>
          <w:sz w:val="28"/>
          <w:szCs w:val="28"/>
        </w:rPr>
        <w:t xml:space="preserve"> виртуальными</w:t>
      </w:r>
      <w:r w:rsidRPr="004501AE">
        <w:rPr>
          <w:rFonts w:ascii="Times New Roman" w:hAnsi="Times New Roman"/>
          <w:sz w:val="28"/>
          <w:szCs w:val="28"/>
        </w:rPr>
        <w:t xml:space="preserve"> </w:t>
      </w:r>
      <w:proofErr w:type="gramStart"/>
      <w:r w:rsidRPr="004501AE">
        <w:rPr>
          <w:rFonts w:ascii="Times New Roman" w:hAnsi="Times New Roman"/>
          <w:sz w:val="28"/>
          <w:szCs w:val="28"/>
        </w:rPr>
        <w:t>методами  позволяющим</w:t>
      </w:r>
      <w:proofErr w:type="gramEnd"/>
      <w:r w:rsidRPr="004501AE">
        <w:rPr>
          <w:rFonts w:ascii="Times New Roman" w:hAnsi="Times New Roman"/>
          <w:sz w:val="28"/>
          <w:szCs w:val="28"/>
        </w:rPr>
        <w:t xml:space="preserve"> вывести на экран информацию об издании, а также определить является ли данное издание искомым. </w:t>
      </w:r>
    </w:p>
    <w:p w:rsidR="004501AE" w:rsidRPr="004501AE" w:rsidRDefault="004501AE" w:rsidP="004501AE">
      <w:pPr>
        <w:widowControl w:val="0"/>
        <w:tabs>
          <w:tab w:val="left" w:pos="360"/>
        </w:tabs>
        <w:suppressAutoHyphens/>
        <w:autoSpaceDE w:val="0"/>
        <w:spacing w:after="0" w:line="360" w:lineRule="auto"/>
        <w:jc w:val="both"/>
        <w:rPr>
          <w:rFonts w:ascii="Times New Roman" w:hAnsi="Times New Roman"/>
          <w:sz w:val="28"/>
          <w:szCs w:val="28"/>
        </w:rPr>
      </w:pPr>
      <w:r w:rsidRPr="004501AE">
        <w:rPr>
          <w:rFonts w:ascii="Times New Roman" w:hAnsi="Times New Roman"/>
          <w:sz w:val="28"/>
          <w:szCs w:val="28"/>
        </w:rPr>
        <w:t xml:space="preserve">Создать производные классы: Книга (название, фамилия автора, год издания, издательство), Статья (название, фамилия автора, название журнала, его номер и год издания), Электронный ресурс (название, фамилия автора, ссылка, аннотация) со своими методами вывода информации на экран. </w:t>
      </w:r>
    </w:p>
    <w:p w:rsidR="004501AE" w:rsidRPr="004501AE" w:rsidRDefault="004501AE" w:rsidP="004501AE">
      <w:pPr>
        <w:widowControl w:val="0"/>
        <w:tabs>
          <w:tab w:val="left" w:pos="360"/>
        </w:tabs>
        <w:suppressAutoHyphens/>
        <w:autoSpaceDE w:val="0"/>
        <w:spacing w:after="0" w:line="360" w:lineRule="auto"/>
        <w:jc w:val="both"/>
        <w:rPr>
          <w:rFonts w:ascii="Times New Roman" w:hAnsi="Times New Roman"/>
          <w:sz w:val="28"/>
          <w:szCs w:val="28"/>
        </w:rPr>
      </w:pPr>
      <w:r w:rsidRPr="004501AE">
        <w:rPr>
          <w:rFonts w:ascii="Times New Roman" w:hAnsi="Times New Roman"/>
          <w:sz w:val="28"/>
          <w:szCs w:val="28"/>
        </w:rPr>
        <w:t xml:space="preserve">Создать каталог (массив) из n изданий, вывести полную информацию из каталога, а также организовать поиск изданий по фамилии автора. </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2</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Point</w:t>
      </w:r>
      <w:r w:rsidRPr="004501AE">
        <w:rPr>
          <w:rFonts w:ascii="Times New Roman" w:hAnsi="Times New Roman"/>
          <w:sz w:val="28"/>
          <w:szCs w:val="28"/>
        </w:rPr>
        <w:t xml:space="preserve"> (точка). На его основе создать классы </w:t>
      </w:r>
      <w:proofErr w:type="spellStart"/>
      <w:r w:rsidRPr="004501AE">
        <w:rPr>
          <w:rFonts w:ascii="Times New Roman" w:hAnsi="Times New Roman"/>
          <w:sz w:val="28"/>
          <w:szCs w:val="28"/>
          <w:lang w:val="en-US"/>
        </w:rPr>
        <w:t>ColoredPoint</w:t>
      </w:r>
      <w:proofErr w:type="spellEnd"/>
      <w:r w:rsidRPr="004501AE">
        <w:rPr>
          <w:rFonts w:ascii="Times New Roman" w:hAnsi="Times New Roman"/>
          <w:sz w:val="28"/>
          <w:szCs w:val="28"/>
        </w:rPr>
        <w:t xml:space="preserve"> и </w:t>
      </w:r>
      <w:r w:rsidRPr="004501AE">
        <w:rPr>
          <w:rFonts w:ascii="Times New Roman" w:hAnsi="Times New Roman"/>
          <w:sz w:val="28"/>
          <w:szCs w:val="28"/>
          <w:lang w:val="en-US"/>
        </w:rPr>
        <w:t>Line</w:t>
      </w:r>
      <w:r w:rsidRPr="004501AE">
        <w:rPr>
          <w:rFonts w:ascii="Times New Roman" w:hAnsi="Times New Roman"/>
          <w:sz w:val="28"/>
          <w:szCs w:val="28"/>
        </w:rPr>
        <w:t xml:space="preserve">. На основе класса </w:t>
      </w:r>
      <w:r w:rsidRPr="004501AE">
        <w:rPr>
          <w:rFonts w:ascii="Times New Roman" w:hAnsi="Times New Roman"/>
          <w:sz w:val="28"/>
          <w:szCs w:val="28"/>
          <w:lang w:val="en-US"/>
        </w:rPr>
        <w:t>Line</w:t>
      </w:r>
      <w:r w:rsidRPr="004501AE">
        <w:rPr>
          <w:rFonts w:ascii="Times New Roman" w:hAnsi="Times New Roman"/>
          <w:sz w:val="28"/>
          <w:szCs w:val="28"/>
        </w:rPr>
        <w:t xml:space="preserve"> создать класс </w:t>
      </w:r>
      <w:proofErr w:type="spellStart"/>
      <w:r w:rsidRPr="004501AE">
        <w:rPr>
          <w:rFonts w:ascii="Times New Roman" w:hAnsi="Times New Roman"/>
          <w:sz w:val="28"/>
          <w:szCs w:val="28"/>
          <w:lang w:val="en-US"/>
        </w:rPr>
        <w:t>ColoredLine</w:t>
      </w:r>
      <w:proofErr w:type="spellEnd"/>
      <w:r w:rsidRPr="004501AE">
        <w:rPr>
          <w:rFonts w:ascii="Times New Roman" w:hAnsi="Times New Roman"/>
          <w:sz w:val="28"/>
          <w:szCs w:val="28"/>
        </w:rPr>
        <w:t xml:space="preserve"> и класс </w:t>
      </w:r>
      <w:proofErr w:type="spellStart"/>
      <w:r w:rsidRPr="004501AE">
        <w:rPr>
          <w:rFonts w:ascii="Times New Roman" w:hAnsi="Times New Roman"/>
          <w:sz w:val="28"/>
          <w:szCs w:val="28"/>
          <w:lang w:val="en-US"/>
        </w:rPr>
        <w:t>PolyLine</w:t>
      </w:r>
      <w:proofErr w:type="spellEnd"/>
      <w:r w:rsidRPr="004501AE">
        <w:rPr>
          <w:rFonts w:ascii="Times New Roman" w:hAnsi="Times New Roman"/>
          <w:sz w:val="28"/>
          <w:szCs w:val="28"/>
        </w:rPr>
        <w:t xml:space="preserve"> (многоугольник). Все классы должны иметь виртуальные методы установки и получения значений всех координат, а также изменения цвета и получения текущего цвета.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Picture</w:t>
      </w:r>
      <w:r w:rsidRPr="004501AE">
        <w:rPr>
          <w:rFonts w:ascii="Times New Roman" w:hAnsi="Times New Roman"/>
          <w:sz w:val="28"/>
          <w:szCs w:val="28"/>
        </w:rPr>
        <w:t xml:space="preserve">, содержащий массив/параметризованную коллекцию объектов этих классов в динамической памяти. Предусмотреть возможность </w:t>
      </w:r>
      <w:proofErr w:type="gramStart"/>
      <w:r w:rsidRPr="004501AE">
        <w:rPr>
          <w:rFonts w:ascii="Times New Roman" w:hAnsi="Times New Roman"/>
          <w:sz w:val="28"/>
          <w:szCs w:val="28"/>
        </w:rPr>
        <w:t>вывода  характеристик</w:t>
      </w:r>
      <w:proofErr w:type="gramEnd"/>
      <w:r w:rsidRPr="004501AE">
        <w:rPr>
          <w:rFonts w:ascii="Times New Roman" w:hAnsi="Times New Roman"/>
          <w:sz w:val="28"/>
          <w:szCs w:val="28"/>
        </w:rPr>
        <w:t xml:space="preserve"> объектов списка.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3</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Vehicle</w:t>
      </w:r>
      <w:r w:rsidRPr="004501AE">
        <w:rPr>
          <w:rFonts w:ascii="Times New Roman" w:hAnsi="Times New Roman"/>
          <w:sz w:val="28"/>
          <w:szCs w:val="28"/>
        </w:rPr>
        <w:t xml:space="preserve">. На его основе реализовать классы </w:t>
      </w:r>
      <w:r w:rsidRPr="004501AE">
        <w:rPr>
          <w:rFonts w:ascii="Times New Roman" w:hAnsi="Times New Roman"/>
          <w:sz w:val="28"/>
          <w:szCs w:val="28"/>
          <w:lang w:val="en-US"/>
        </w:rPr>
        <w:t>C</w:t>
      </w:r>
      <w:proofErr w:type="spellStart"/>
      <w:r w:rsidRPr="004501AE">
        <w:rPr>
          <w:rFonts w:ascii="Times New Roman" w:hAnsi="Times New Roman"/>
          <w:sz w:val="28"/>
          <w:szCs w:val="28"/>
        </w:rPr>
        <w:t>ar</w:t>
      </w:r>
      <w:proofErr w:type="spellEnd"/>
      <w:r w:rsidRPr="004501AE">
        <w:rPr>
          <w:rFonts w:ascii="Times New Roman" w:hAnsi="Times New Roman"/>
          <w:sz w:val="28"/>
          <w:szCs w:val="28"/>
        </w:rPr>
        <w:t xml:space="preserve"> (автомобиль), </w:t>
      </w:r>
      <w:r w:rsidRPr="004501AE">
        <w:rPr>
          <w:rFonts w:ascii="Times New Roman" w:hAnsi="Times New Roman"/>
          <w:sz w:val="28"/>
          <w:szCs w:val="28"/>
          <w:lang w:val="en-US"/>
        </w:rPr>
        <w:t>Bicycle</w:t>
      </w:r>
      <w:r w:rsidRPr="004501AE">
        <w:rPr>
          <w:rFonts w:ascii="Times New Roman" w:hAnsi="Times New Roman"/>
          <w:sz w:val="28"/>
          <w:szCs w:val="28"/>
        </w:rPr>
        <w:t xml:space="preserve"> (велосипед) и </w:t>
      </w:r>
      <w:r w:rsidRPr="004501AE">
        <w:rPr>
          <w:rFonts w:ascii="Times New Roman" w:hAnsi="Times New Roman"/>
          <w:sz w:val="28"/>
          <w:szCs w:val="28"/>
          <w:lang w:val="en-US"/>
        </w:rPr>
        <w:t>Lorry</w:t>
      </w:r>
      <w:r w:rsidRPr="004501AE">
        <w:rPr>
          <w:rFonts w:ascii="Times New Roman" w:hAnsi="Times New Roman"/>
          <w:sz w:val="28"/>
          <w:szCs w:val="28"/>
        </w:rPr>
        <w:t xml:space="preserve"> (грузовик). Классы должны иметь возможность задавать и получать параметры средств передвижения (цена, </w:t>
      </w:r>
      <w:r w:rsidRPr="004501AE">
        <w:rPr>
          <w:rFonts w:ascii="Times New Roman" w:hAnsi="Times New Roman"/>
          <w:sz w:val="28"/>
          <w:szCs w:val="28"/>
        </w:rPr>
        <w:lastRenderedPageBreak/>
        <w:t>максимальная скорость, год выпуска и т.д.). Наряду с общими полями и методами, каждый класс должен содержать и специфичные для него поля.</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Garage</w:t>
      </w:r>
      <w:r w:rsidRPr="004501AE">
        <w:rPr>
          <w:rFonts w:ascii="Times New Roman" w:hAnsi="Times New Roman"/>
          <w:sz w:val="28"/>
          <w:szCs w:val="28"/>
        </w:rPr>
        <w:t xml:space="preserve">, содержащий массив/параметризованную коллекцию объектов этих классов в динамической памяти. Предусмотреть возможность </w:t>
      </w:r>
      <w:proofErr w:type="gramStart"/>
      <w:r w:rsidRPr="004501AE">
        <w:rPr>
          <w:rFonts w:ascii="Times New Roman" w:hAnsi="Times New Roman"/>
          <w:sz w:val="28"/>
          <w:szCs w:val="28"/>
        </w:rPr>
        <w:t>вывода  характеристик</w:t>
      </w:r>
      <w:proofErr w:type="gramEnd"/>
      <w:r w:rsidRPr="004501AE">
        <w:rPr>
          <w:rFonts w:ascii="Times New Roman" w:hAnsi="Times New Roman"/>
          <w:sz w:val="28"/>
          <w:szCs w:val="28"/>
        </w:rPr>
        <w:t xml:space="preserve"> объектов списка.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4</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Figure</w:t>
      </w:r>
      <w:r w:rsidRPr="004501AE">
        <w:rPr>
          <w:rFonts w:ascii="Times New Roman" w:hAnsi="Times New Roman"/>
          <w:sz w:val="28"/>
          <w:szCs w:val="28"/>
        </w:rPr>
        <w:t xml:space="preserve">. На его основе реализовать классы </w:t>
      </w:r>
      <w:r w:rsidRPr="004501AE">
        <w:rPr>
          <w:rFonts w:ascii="Times New Roman" w:hAnsi="Times New Roman"/>
          <w:sz w:val="28"/>
          <w:szCs w:val="28"/>
          <w:lang w:val="en-US"/>
        </w:rPr>
        <w:t>Rectangle</w:t>
      </w:r>
      <w:r w:rsidRPr="004501AE">
        <w:rPr>
          <w:rFonts w:ascii="Times New Roman" w:hAnsi="Times New Roman"/>
          <w:sz w:val="28"/>
          <w:szCs w:val="28"/>
        </w:rPr>
        <w:t xml:space="preserve"> (прямоугольник), </w:t>
      </w:r>
      <w:r w:rsidRPr="004501AE">
        <w:rPr>
          <w:rFonts w:ascii="Times New Roman" w:hAnsi="Times New Roman"/>
          <w:sz w:val="28"/>
          <w:szCs w:val="28"/>
          <w:lang w:val="en-US"/>
        </w:rPr>
        <w:t>Circle</w:t>
      </w:r>
      <w:r w:rsidRPr="004501AE">
        <w:rPr>
          <w:rFonts w:ascii="Times New Roman" w:hAnsi="Times New Roman"/>
          <w:sz w:val="28"/>
          <w:szCs w:val="28"/>
        </w:rPr>
        <w:t xml:space="preserve"> (круг) и </w:t>
      </w:r>
      <w:r w:rsidRPr="004501AE">
        <w:rPr>
          <w:rFonts w:ascii="Times New Roman" w:hAnsi="Times New Roman"/>
          <w:sz w:val="28"/>
          <w:szCs w:val="28"/>
          <w:lang w:val="en-US"/>
        </w:rPr>
        <w:t>Trapezium</w:t>
      </w:r>
      <w:r w:rsidRPr="004501AE">
        <w:rPr>
          <w:rFonts w:ascii="Times New Roman" w:hAnsi="Times New Roman"/>
          <w:sz w:val="28"/>
          <w:szCs w:val="28"/>
        </w:rPr>
        <w:t xml:space="preserve"> (трапеция) с возможностью вычисления площади, центра тяжести и периметра.</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Picture</w:t>
      </w:r>
      <w:r w:rsidRPr="004501AE">
        <w:rPr>
          <w:rFonts w:ascii="Times New Roman" w:hAnsi="Times New Roman"/>
          <w:sz w:val="28"/>
          <w:szCs w:val="28"/>
        </w:rPr>
        <w:t xml:space="preserve">, содержащий массив/параметризованную коллекцию объектов этих классов в динамической памяти. Предусмотреть возможность </w:t>
      </w:r>
      <w:proofErr w:type="gramStart"/>
      <w:r w:rsidRPr="004501AE">
        <w:rPr>
          <w:rFonts w:ascii="Times New Roman" w:hAnsi="Times New Roman"/>
          <w:sz w:val="28"/>
          <w:szCs w:val="28"/>
        </w:rPr>
        <w:t>вывода  характеристик</w:t>
      </w:r>
      <w:proofErr w:type="gramEnd"/>
      <w:r w:rsidRPr="004501AE">
        <w:rPr>
          <w:rFonts w:ascii="Times New Roman" w:hAnsi="Times New Roman"/>
          <w:sz w:val="28"/>
          <w:szCs w:val="28"/>
        </w:rPr>
        <w:t xml:space="preserve"> объектов списка.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5</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Number</w:t>
      </w:r>
      <w:r w:rsidRPr="004501AE">
        <w:rPr>
          <w:rFonts w:ascii="Times New Roman" w:hAnsi="Times New Roman"/>
          <w:sz w:val="28"/>
          <w:szCs w:val="28"/>
        </w:rPr>
        <w:t xml:space="preserve"> </w:t>
      </w:r>
      <w:r w:rsidRPr="004501AE">
        <w:rPr>
          <w:rFonts w:ascii="Times New Roman" w:hAnsi="Times New Roman"/>
          <w:sz w:val="28"/>
          <w:szCs w:val="28"/>
          <w:lang w:val="en-US"/>
        </w:rPr>
        <w:t>c</w:t>
      </w:r>
      <w:r w:rsidRPr="004501AE">
        <w:rPr>
          <w:rFonts w:ascii="Times New Roman" w:hAnsi="Times New Roman"/>
          <w:sz w:val="28"/>
          <w:szCs w:val="28"/>
        </w:rPr>
        <w:t xml:space="preserve"> виртуальными методами, реализующими арифметические операции. На его основе реализовать классы </w:t>
      </w:r>
      <w:r w:rsidRPr="004501AE">
        <w:rPr>
          <w:rFonts w:ascii="Times New Roman" w:hAnsi="Times New Roman"/>
          <w:sz w:val="28"/>
          <w:szCs w:val="28"/>
          <w:lang w:val="en-US"/>
        </w:rPr>
        <w:t>Integer</w:t>
      </w:r>
      <w:r w:rsidRPr="004501AE">
        <w:rPr>
          <w:rFonts w:ascii="Times New Roman" w:hAnsi="Times New Roman"/>
          <w:sz w:val="28"/>
          <w:szCs w:val="28"/>
        </w:rPr>
        <w:t xml:space="preserve"> и </w:t>
      </w:r>
      <w:r w:rsidRPr="004501AE">
        <w:rPr>
          <w:rFonts w:ascii="Times New Roman" w:hAnsi="Times New Roman"/>
          <w:sz w:val="28"/>
          <w:szCs w:val="28"/>
          <w:lang w:val="en-US"/>
        </w:rPr>
        <w:t>Real</w:t>
      </w:r>
      <w:r w:rsidRPr="004501AE">
        <w:rPr>
          <w:rFonts w:ascii="Times New Roman" w:hAnsi="Times New Roman"/>
          <w:sz w:val="28"/>
          <w:szCs w:val="28"/>
        </w:rPr>
        <w:t>.</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Series</w:t>
      </w:r>
      <w:r w:rsidRPr="004501AE">
        <w:rPr>
          <w:rFonts w:ascii="Times New Roman" w:hAnsi="Times New Roman"/>
          <w:sz w:val="28"/>
          <w:szCs w:val="28"/>
        </w:rPr>
        <w:t xml:space="preserve"> (набор), содержащий массив/параметризованную коллекцию объектов этих классов в динамической памяти. Предусмотреть возможность </w:t>
      </w:r>
      <w:proofErr w:type="gramStart"/>
      <w:r w:rsidRPr="004501AE">
        <w:rPr>
          <w:rFonts w:ascii="Times New Roman" w:hAnsi="Times New Roman"/>
          <w:sz w:val="28"/>
          <w:szCs w:val="28"/>
        </w:rPr>
        <w:t>вывода  характеристик</w:t>
      </w:r>
      <w:proofErr w:type="gramEnd"/>
      <w:r w:rsidRPr="004501AE">
        <w:rPr>
          <w:rFonts w:ascii="Times New Roman" w:hAnsi="Times New Roman"/>
          <w:sz w:val="28"/>
          <w:szCs w:val="28"/>
        </w:rPr>
        <w:t xml:space="preserve"> объектов списка.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lastRenderedPageBreak/>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6</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Body</w:t>
      </w:r>
      <w:r w:rsidRPr="004501AE">
        <w:rPr>
          <w:rFonts w:ascii="Times New Roman" w:hAnsi="Times New Roman"/>
          <w:sz w:val="28"/>
          <w:szCs w:val="28"/>
        </w:rPr>
        <w:t xml:space="preserve">. На его основе реализовать классы </w:t>
      </w:r>
      <w:r w:rsidRPr="004501AE">
        <w:rPr>
          <w:rFonts w:ascii="Times New Roman" w:hAnsi="Times New Roman"/>
          <w:sz w:val="28"/>
          <w:szCs w:val="28"/>
          <w:lang w:val="en-US"/>
        </w:rPr>
        <w:t>Parallelepiped</w:t>
      </w:r>
      <w:r w:rsidRPr="004501AE">
        <w:rPr>
          <w:rFonts w:ascii="Times New Roman" w:hAnsi="Times New Roman"/>
          <w:sz w:val="28"/>
          <w:szCs w:val="28"/>
        </w:rPr>
        <w:t xml:space="preserve"> (прямоугольный параллелепипед), </w:t>
      </w:r>
      <w:r w:rsidRPr="004501AE">
        <w:rPr>
          <w:rFonts w:ascii="Times New Roman" w:hAnsi="Times New Roman"/>
          <w:sz w:val="28"/>
          <w:szCs w:val="28"/>
          <w:lang w:val="en-US"/>
        </w:rPr>
        <w:t>Cone</w:t>
      </w:r>
      <w:r w:rsidRPr="004501AE">
        <w:rPr>
          <w:rFonts w:ascii="Times New Roman" w:hAnsi="Times New Roman"/>
          <w:sz w:val="28"/>
          <w:szCs w:val="28"/>
        </w:rPr>
        <w:t xml:space="preserve"> (конус) и </w:t>
      </w:r>
      <w:r w:rsidRPr="004501AE">
        <w:rPr>
          <w:rFonts w:ascii="Times New Roman" w:hAnsi="Times New Roman"/>
          <w:sz w:val="28"/>
          <w:szCs w:val="28"/>
          <w:lang w:val="en-US"/>
        </w:rPr>
        <w:t>Ball</w:t>
      </w:r>
      <w:r w:rsidRPr="004501AE">
        <w:rPr>
          <w:rFonts w:ascii="Times New Roman" w:hAnsi="Times New Roman"/>
          <w:sz w:val="28"/>
          <w:szCs w:val="28"/>
        </w:rPr>
        <w:t xml:space="preserve"> (шар) с возможностью вычисления площади поверхности и объема.</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Series</w:t>
      </w:r>
      <w:r w:rsidRPr="004501AE">
        <w:rPr>
          <w:rFonts w:ascii="Times New Roman" w:hAnsi="Times New Roman"/>
          <w:sz w:val="28"/>
          <w:szCs w:val="28"/>
        </w:rPr>
        <w:t xml:space="preserve"> (набор), содержащий массив/параметризованную коллекцию объектов этих классов в динамической памяти. Предусмотреть возможность </w:t>
      </w:r>
      <w:proofErr w:type="gramStart"/>
      <w:r w:rsidRPr="004501AE">
        <w:rPr>
          <w:rFonts w:ascii="Times New Roman" w:hAnsi="Times New Roman"/>
          <w:sz w:val="28"/>
          <w:szCs w:val="28"/>
        </w:rPr>
        <w:t>вывода  характеристик</w:t>
      </w:r>
      <w:proofErr w:type="gramEnd"/>
      <w:r w:rsidRPr="004501AE">
        <w:rPr>
          <w:rFonts w:ascii="Times New Roman" w:hAnsi="Times New Roman"/>
          <w:sz w:val="28"/>
          <w:szCs w:val="28"/>
        </w:rPr>
        <w:t xml:space="preserve"> объектов списка.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7</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Currency</w:t>
      </w:r>
      <w:r w:rsidRPr="004501AE">
        <w:rPr>
          <w:rFonts w:ascii="Times New Roman" w:hAnsi="Times New Roman"/>
          <w:sz w:val="28"/>
          <w:szCs w:val="28"/>
        </w:rPr>
        <w:t xml:space="preserve"> для работы с денежными суммами. Определить в нем методы перевода в рубли и вывода на экран. На его основе реализовать классы </w:t>
      </w:r>
      <w:r w:rsidRPr="004501AE">
        <w:rPr>
          <w:rFonts w:ascii="Times New Roman" w:hAnsi="Times New Roman"/>
          <w:sz w:val="28"/>
          <w:szCs w:val="28"/>
          <w:lang w:val="en-US"/>
        </w:rPr>
        <w:t>Dollar</w:t>
      </w:r>
      <w:r w:rsidRPr="004501AE">
        <w:rPr>
          <w:rFonts w:ascii="Times New Roman" w:hAnsi="Times New Roman"/>
          <w:sz w:val="28"/>
          <w:szCs w:val="28"/>
        </w:rPr>
        <w:t xml:space="preserve">, </w:t>
      </w:r>
      <w:r w:rsidRPr="004501AE">
        <w:rPr>
          <w:rFonts w:ascii="Times New Roman" w:hAnsi="Times New Roman"/>
          <w:sz w:val="28"/>
          <w:szCs w:val="28"/>
          <w:lang w:val="en-US"/>
        </w:rPr>
        <w:t>Euro</w:t>
      </w:r>
      <w:r w:rsidRPr="004501AE">
        <w:rPr>
          <w:rFonts w:ascii="Times New Roman" w:hAnsi="Times New Roman"/>
          <w:sz w:val="28"/>
          <w:szCs w:val="28"/>
        </w:rPr>
        <w:t xml:space="preserve"> и </w:t>
      </w:r>
      <w:r w:rsidRPr="004501AE">
        <w:rPr>
          <w:rFonts w:ascii="Times New Roman" w:hAnsi="Times New Roman"/>
          <w:sz w:val="28"/>
          <w:szCs w:val="28"/>
          <w:lang w:val="en-US"/>
        </w:rPr>
        <w:t>Pound</w:t>
      </w:r>
      <w:r w:rsidRPr="004501AE">
        <w:rPr>
          <w:rFonts w:ascii="Times New Roman" w:hAnsi="Times New Roman"/>
          <w:sz w:val="28"/>
          <w:szCs w:val="28"/>
        </w:rPr>
        <w:t xml:space="preserve"> (фунт стерлингов) с возможностью пересчета в центы и пенсы соответственно.</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Purse</w:t>
      </w:r>
      <w:r w:rsidRPr="004501AE">
        <w:rPr>
          <w:rFonts w:ascii="Times New Roman" w:hAnsi="Times New Roman"/>
          <w:sz w:val="28"/>
          <w:szCs w:val="28"/>
        </w:rPr>
        <w:t xml:space="preserve"> (кошелек), содержащий массив/параметризованную коллекцию объектов этих классов в динамической памяти. Предусмотреть возможность </w:t>
      </w:r>
      <w:proofErr w:type="gramStart"/>
      <w:r w:rsidRPr="004501AE">
        <w:rPr>
          <w:rFonts w:ascii="Times New Roman" w:hAnsi="Times New Roman"/>
          <w:sz w:val="28"/>
          <w:szCs w:val="28"/>
        </w:rPr>
        <w:t>вывода  общей</w:t>
      </w:r>
      <w:proofErr w:type="gramEnd"/>
      <w:r w:rsidRPr="004501AE">
        <w:rPr>
          <w:rFonts w:ascii="Times New Roman" w:hAnsi="Times New Roman"/>
          <w:sz w:val="28"/>
          <w:szCs w:val="28"/>
        </w:rPr>
        <w:t xml:space="preserve"> суммы, переведенной в рубли, и суммы по каждой из валют.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lastRenderedPageBreak/>
        <w:t>Вариант 8</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Triangle</w:t>
      </w:r>
      <w:r w:rsidRPr="004501AE">
        <w:rPr>
          <w:rFonts w:ascii="Times New Roman" w:hAnsi="Times New Roman"/>
          <w:sz w:val="28"/>
          <w:szCs w:val="28"/>
        </w:rPr>
        <w:t xml:space="preserve"> (треугольник), задав в нем длину двух сторон, угол между ними, методы вычисления площади и периметра. На его основе создать классы, описывающие равносторонний, равнобедренный и прямоугольный треугольники со своими методами вычисления площади и периметра.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Picture</w:t>
      </w:r>
      <w:r w:rsidRPr="004501AE">
        <w:rPr>
          <w:rFonts w:ascii="Times New Roman" w:hAnsi="Times New Roman"/>
          <w:sz w:val="28"/>
          <w:szCs w:val="28"/>
        </w:rPr>
        <w:t xml:space="preserve">, содержащий массив/параметризованную коллекцию объектов этих классов в динамической памяти. Предусмотреть возможность </w:t>
      </w:r>
      <w:proofErr w:type="gramStart"/>
      <w:r w:rsidRPr="004501AE">
        <w:rPr>
          <w:rFonts w:ascii="Times New Roman" w:hAnsi="Times New Roman"/>
          <w:sz w:val="28"/>
          <w:szCs w:val="28"/>
        </w:rPr>
        <w:t>вывода  характеристик</w:t>
      </w:r>
      <w:proofErr w:type="gramEnd"/>
      <w:r w:rsidRPr="004501AE">
        <w:rPr>
          <w:rFonts w:ascii="Times New Roman" w:hAnsi="Times New Roman"/>
          <w:sz w:val="28"/>
          <w:szCs w:val="28"/>
        </w:rPr>
        <w:t xml:space="preserve"> объектов списка и получения суммарной площади.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9</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Solution</w:t>
      </w:r>
      <w:r w:rsidRPr="004501AE">
        <w:rPr>
          <w:rFonts w:ascii="Times New Roman" w:hAnsi="Times New Roman"/>
          <w:sz w:val="28"/>
          <w:szCs w:val="28"/>
        </w:rPr>
        <w:t xml:space="preserve"> (решение) с виртуальными методами вычисления корней уравнения и вывода на экран. На его основе реализовать классы </w:t>
      </w:r>
      <w:r w:rsidRPr="004501AE">
        <w:rPr>
          <w:rFonts w:ascii="Times New Roman" w:hAnsi="Times New Roman"/>
          <w:sz w:val="28"/>
          <w:szCs w:val="28"/>
          <w:lang w:val="en-US"/>
        </w:rPr>
        <w:t>Linear</w:t>
      </w:r>
      <w:r w:rsidRPr="004501AE">
        <w:rPr>
          <w:rFonts w:ascii="Times New Roman" w:hAnsi="Times New Roman"/>
          <w:sz w:val="28"/>
          <w:szCs w:val="28"/>
        </w:rPr>
        <w:t xml:space="preserve"> (линейное уравнение) и </w:t>
      </w:r>
      <w:r w:rsidRPr="004501AE">
        <w:rPr>
          <w:rFonts w:ascii="Times New Roman" w:hAnsi="Times New Roman"/>
          <w:sz w:val="28"/>
          <w:szCs w:val="28"/>
          <w:lang w:val="en-US"/>
        </w:rPr>
        <w:t>Square</w:t>
      </w:r>
      <w:r w:rsidRPr="004501AE">
        <w:rPr>
          <w:rFonts w:ascii="Times New Roman" w:hAnsi="Times New Roman"/>
          <w:sz w:val="28"/>
          <w:szCs w:val="28"/>
        </w:rPr>
        <w:t xml:space="preserve"> (квадратное уравнение).</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Series</w:t>
      </w:r>
      <w:r w:rsidRPr="004501AE">
        <w:rPr>
          <w:rFonts w:ascii="Times New Roman" w:hAnsi="Times New Roman"/>
          <w:sz w:val="28"/>
          <w:szCs w:val="28"/>
        </w:rPr>
        <w:t xml:space="preserve"> (набор), содержащий массив/параметризованную коллекцию объектов этих классов в динамической памяти. Предусмотреть возможность </w:t>
      </w:r>
      <w:proofErr w:type="gramStart"/>
      <w:r w:rsidRPr="004501AE">
        <w:rPr>
          <w:rFonts w:ascii="Times New Roman" w:hAnsi="Times New Roman"/>
          <w:sz w:val="28"/>
          <w:szCs w:val="28"/>
        </w:rPr>
        <w:t>вывода  характеристик</w:t>
      </w:r>
      <w:proofErr w:type="gramEnd"/>
      <w:r w:rsidRPr="004501AE">
        <w:rPr>
          <w:rFonts w:ascii="Times New Roman" w:hAnsi="Times New Roman"/>
          <w:sz w:val="28"/>
          <w:szCs w:val="28"/>
        </w:rPr>
        <w:t xml:space="preserve"> объектов списка.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lastRenderedPageBreak/>
        <w:t>Вариант 10</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Function</w:t>
      </w:r>
      <w:r w:rsidRPr="004501AE">
        <w:rPr>
          <w:rFonts w:ascii="Times New Roman" w:hAnsi="Times New Roman"/>
          <w:sz w:val="28"/>
          <w:szCs w:val="28"/>
        </w:rPr>
        <w:t xml:space="preserve"> (функция) с виртуальными методами вычисления значения функции </w:t>
      </w:r>
      <w:r w:rsidRPr="004501AE">
        <w:rPr>
          <w:rStyle w:val="kursiv"/>
          <w:rFonts w:ascii="Times New Roman" w:hAnsi="Times New Roman"/>
          <w:sz w:val="28"/>
          <w:szCs w:val="28"/>
        </w:rPr>
        <w:t>y = f(x)</w:t>
      </w:r>
      <w:r w:rsidRPr="004501AE">
        <w:rPr>
          <w:rFonts w:ascii="Times New Roman" w:hAnsi="Times New Roman"/>
          <w:sz w:val="28"/>
          <w:szCs w:val="28"/>
        </w:rPr>
        <w:t xml:space="preserve"> в заданной точке </w:t>
      </w:r>
      <w:r w:rsidRPr="004501AE">
        <w:rPr>
          <w:rStyle w:val="kursiv"/>
          <w:rFonts w:ascii="Times New Roman" w:hAnsi="Times New Roman"/>
          <w:sz w:val="28"/>
          <w:szCs w:val="28"/>
        </w:rPr>
        <w:t>х</w:t>
      </w:r>
      <w:r w:rsidRPr="004501AE">
        <w:rPr>
          <w:rFonts w:ascii="Times New Roman" w:hAnsi="Times New Roman"/>
          <w:sz w:val="28"/>
          <w:szCs w:val="28"/>
        </w:rPr>
        <w:t xml:space="preserve"> и вывода результата на экран. На его основе реализовать классы </w:t>
      </w:r>
      <w:r w:rsidRPr="004501AE">
        <w:rPr>
          <w:rFonts w:ascii="Times New Roman" w:hAnsi="Times New Roman"/>
          <w:sz w:val="28"/>
          <w:szCs w:val="28"/>
          <w:lang w:val="en-US"/>
        </w:rPr>
        <w:t>Ellipse</w:t>
      </w:r>
      <w:r w:rsidRPr="004501AE">
        <w:rPr>
          <w:rFonts w:ascii="Times New Roman" w:hAnsi="Times New Roman"/>
          <w:sz w:val="28"/>
          <w:szCs w:val="28"/>
        </w:rPr>
        <w:t xml:space="preserve">, </w:t>
      </w:r>
      <w:proofErr w:type="spellStart"/>
      <w:r w:rsidRPr="004501AE">
        <w:rPr>
          <w:rFonts w:ascii="Times New Roman" w:hAnsi="Times New Roman"/>
          <w:sz w:val="28"/>
          <w:szCs w:val="28"/>
          <w:lang w:val="en-US"/>
        </w:rPr>
        <w:t>Hiperbola</w:t>
      </w:r>
      <w:proofErr w:type="spellEnd"/>
      <w:r w:rsidRPr="004501AE">
        <w:rPr>
          <w:rFonts w:ascii="Times New Roman" w:hAnsi="Times New Roman"/>
          <w:sz w:val="28"/>
          <w:szCs w:val="28"/>
        </w:rPr>
        <w:t xml:space="preserve"> и </w:t>
      </w:r>
      <w:r w:rsidRPr="004501AE">
        <w:rPr>
          <w:rFonts w:ascii="Times New Roman" w:hAnsi="Times New Roman"/>
          <w:sz w:val="28"/>
          <w:szCs w:val="28"/>
          <w:lang w:val="en-US"/>
        </w:rPr>
        <w:t>Parabola</w:t>
      </w:r>
      <w:r w:rsidRPr="004501AE">
        <w:rPr>
          <w:rFonts w:ascii="Times New Roman" w:hAnsi="Times New Roman"/>
          <w:sz w:val="28"/>
          <w:szCs w:val="28"/>
        </w:rPr>
        <w:t>.</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Series</w:t>
      </w:r>
      <w:r w:rsidRPr="004501AE">
        <w:rPr>
          <w:rFonts w:ascii="Times New Roman" w:hAnsi="Times New Roman"/>
          <w:sz w:val="28"/>
          <w:szCs w:val="28"/>
        </w:rPr>
        <w:t xml:space="preserve"> (набор), содержащий массив/параметризованную коллекцию объектов этих классов в динамической памяти. Предусмотреть возможность вывода характеристик объектов списка.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11</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Triad</w:t>
      </w:r>
      <w:r w:rsidRPr="004501AE">
        <w:rPr>
          <w:rFonts w:ascii="Times New Roman" w:hAnsi="Times New Roman"/>
          <w:sz w:val="28"/>
          <w:szCs w:val="28"/>
        </w:rPr>
        <w:t xml:space="preserve"> (тройка) с виртуальными методами увеличения на 1. На его основе реализовать классы </w:t>
      </w:r>
      <w:r w:rsidRPr="004501AE">
        <w:rPr>
          <w:rFonts w:ascii="Times New Roman" w:hAnsi="Times New Roman"/>
          <w:sz w:val="28"/>
          <w:szCs w:val="28"/>
          <w:lang w:val="en-US"/>
        </w:rPr>
        <w:t>Date</w:t>
      </w:r>
      <w:r w:rsidRPr="004501AE">
        <w:rPr>
          <w:rFonts w:ascii="Times New Roman" w:hAnsi="Times New Roman"/>
          <w:sz w:val="28"/>
          <w:szCs w:val="28"/>
        </w:rPr>
        <w:t xml:space="preserve"> (дата) и </w:t>
      </w:r>
      <w:r w:rsidRPr="004501AE">
        <w:rPr>
          <w:rFonts w:ascii="Times New Roman" w:hAnsi="Times New Roman"/>
          <w:sz w:val="28"/>
          <w:szCs w:val="28"/>
          <w:lang w:val="en-US"/>
        </w:rPr>
        <w:t>Time</w:t>
      </w:r>
      <w:r w:rsidRPr="004501AE">
        <w:rPr>
          <w:rFonts w:ascii="Times New Roman" w:hAnsi="Times New Roman"/>
          <w:sz w:val="28"/>
          <w:szCs w:val="28"/>
        </w:rPr>
        <w:t xml:space="preserve"> (время).</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Memories</w:t>
      </w:r>
      <w:r w:rsidRPr="004501AE">
        <w:rPr>
          <w:rFonts w:ascii="Times New Roman" w:hAnsi="Times New Roman"/>
          <w:sz w:val="28"/>
          <w:szCs w:val="28"/>
        </w:rPr>
        <w:t xml:space="preserve">, содержащий массив/параметризованную коллекцию пар (дата-время) объектов этих классов в динамической памяти. Предусмотреть возможность вывода характеристик объектов списка и выборки самого раннего и самого позднего событий.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12</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Описать абстрактный класс </w:t>
      </w:r>
      <w:r w:rsidRPr="004501AE">
        <w:rPr>
          <w:rFonts w:ascii="Times New Roman" w:hAnsi="Times New Roman"/>
          <w:sz w:val="28"/>
          <w:szCs w:val="28"/>
          <w:lang w:val="en-US"/>
        </w:rPr>
        <w:t>Element</w:t>
      </w:r>
      <w:r w:rsidRPr="004501AE">
        <w:rPr>
          <w:rFonts w:ascii="Times New Roman" w:hAnsi="Times New Roman"/>
          <w:sz w:val="28"/>
          <w:szCs w:val="28"/>
        </w:rPr>
        <w:t xml:space="preserve"> (элемент логической схемы), задав в нем числовой идентификатор, количество входов, идентификаторы присоединенных к нему элементов (до 10) и двоичные значения на входах и выходе. На его основе реализовать классы </w:t>
      </w:r>
      <w:r w:rsidRPr="004501AE">
        <w:rPr>
          <w:rFonts w:ascii="Times New Roman" w:hAnsi="Times New Roman"/>
          <w:sz w:val="28"/>
          <w:szCs w:val="28"/>
          <w:lang w:val="en-US"/>
        </w:rPr>
        <w:t>AND</w:t>
      </w:r>
      <w:r w:rsidRPr="004501AE">
        <w:rPr>
          <w:rFonts w:ascii="Times New Roman" w:hAnsi="Times New Roman"/>
          <w:sz w:val="28"/>
          <w:szCs w:val="28"/>
        </w:rPr>
        <w:t xml:space="preserve"> и </w:t>
      </w:r>
      <w:r w:rsidRPr="004501AE">
        <w:rPr>
          <w:rFonts w:ascii="Times New Roman" w:hAnsi="Times New Roman"/>
          <w:sz w:val="28"/>
          <w:szCs w:val="28"/>
          <w:lang w:val="en-US"/>
        </w:rPr>
        <w:t>OR</w:t>
      </w:r>
      <w:r w:rsidRPr="004501AE">
        <w:rPr>
          <w:rFonts w:ascii="Times New Roman" w:hAnsi="Times New Roman"/>
          <w:sz w:val="28"/>
          <w:szCs w:val="28"/>
        </w:rPr>
        <w:t xml:space="preserve"> — двоичные вентили, </w:t>
      </w:r>
      <w:r w:rsidRPr="004501AE">
        <w:rPr>
          <w:rFonts w:ascii="Times New Roman" w:hAnsi="Times New Roman"/>
          <w:sz w:val="28"/>
          <w:szCs w:val="28"/>
        </w:rPr>
        <w:lastRenderedPageBreak/>
        <w:t xml:space="preserve">которые могут иметь различное количество входов и один выход и реализуют логическое умножение и сложение соответственно.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w:t>
      </w:r>
      <w:r w:rsidRPr="004501AE">
        <w:rPr>
          <w:rFonts w:ascii="Times New Roman" w:hAnsi="Times New Roman"/>
          <w:sz w:val="28"/>
          <w:szCs w:val="28"/>
        </w:rPr>
        <w:t>с</w:t>
      </w:r>
      <w:proofErr w:type="spellStart"/>
      <w:r w:rsidRPr="004501AE">
        <w:rPr>
          <w:rFonts w:ascii="Times New Roman" w:hAnsi="Times New Roman"/>
          <w:sz w:val="28"/>
          <w:szCs w:val="28"/>
          <w:lang w:val="en-US"/>
        </w:rPr>
        <w:t>heme</w:t>
      </w:r>
      <w:proofErr w:type="spellEnd"/>
      <w:r w:rsidRPr="004501AE">
        <w:rPr>
          <w:rFonts w:ascii="Times New Roman" w:hAnsi="Times New Roman"/>
          <w:sz w:val="28"/>
          <w:szCs w:val="28"/>
        </w:rPr>
        <w:t xml:space="preserve"> (схема), содержащий массив/параметризованную коллекцию объектов этих классов в динамической памяти. Предусмотреть возможности вывода характеристик объектов списка и вычисление значений, формируемых на выходах схемы по заданным значениям входов.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13</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Описать абстрактный класс </w:t>
      </w:r>
      <w:r w:rsidRPr="004501AE">
        <w:rPr>
          <w:rFonts w:ascii="Times New Roman" w:hAnsi="Times New Roman"/>
          <w:sz w:val="28"/>
          <w:szCs w:val="28"/>
          <w:lang w:val="en-US"/>
        </w:rPr>
        <w:t>Element</w:t>
      </w:r>
      <w:r w:rsidRPr="004501AE">
        <w:rPr>
          <w:rFonts w:ascii="Times New Roman" w:hAnsi="Times New Roman"/>
          <w:sz w:val="28"/>
          <w:szCs w:val="28"/>
        </w:rPr>
        <w:t xml:space="preserve"> (элемент логической схемы) задав в нем символьный идентификатор, количество входов, идентификаторы присоединенных к нему элементов (до 10) и двоичные значения на входах и выходе. На его основе реализовать классы </w:t>
      </w:r>
      <w:r w:rsidRPr="004501AE">
        <w:rPr>
          <w:rFonts w:ascii="Times New Roman" w:hAnsi="Times New Roman"/>
          <w:sz w:val="28"/>
          <w:szCs w:val="28"/>
          <w:lang w:val="en-US"/>
        </w:rPr>
        <w:t>AND</w:t>
      </w:r>
      <w:r w:rsidRPr="004501AE">
        <w:rPr>
          <w:rFonts w:ascii="Times New Roman" w:hAnsi="Times New Roman"/>
          <w:sz w:val="28"/>
          <w:szCs w:val="28"/>
        </w:rPr>
        <w:t>_</w:t>
      </w:r>
      <w:r w:rsidRPr="004501AE">
        <w:rPr>
          <w:rFonts w:ascii="Times New Roman" w:hAnsi="Times New Roman"/>
          <w:sz w:val="28"/>
          <w:szCs w:val="28"/>
          <w:lang w:val="en-US"/>
        </w:rPr>
        <w:t>NOT</w:t>
      </w:r>
      <w:r w:rsidRPr="004501AE">
        <w:rPr>
          <w:rFonts w:ascii="Times New Roman" w:hAnsi="Times New Roman"/>
          <w:sz w:val="28"/>
          <w:szCs w:val="28"/>
        </w:rPr>
        <w:t xml:space="preserve"> и </w:t>
      </w:r>
      <w:r w:rsidRPr="004501AE">
        <w:rPr>
          <w:rFonts w:ascii="Times New Roman" w:hAnsi="Times New Roman"/>
          <w:sz w:val="28"/>
          <w:szCs w:val="28"/>
          <w:lang w:val="en-US"/>
        </w:rPr>
        <w:t>OR</w:t>
      </w:r>
      <w:r w:rsidRPr="004501AE">
        <w:rPr>
          <w:rFonts w:ascii="Times New Roman" w:hAnsi="Times New Roman"/>
          <w:sz w:val="28"/>
          <w:szCs w:val="28"/>
        </w:rPr>
        <w:t>_</w:t>
      </w:r>
      <w:r w:rsidRPr="004501AE">
        <w:rPr>
          <w:rFonts w:ascii="Times New Roman" w:hAnsi="Times New Roman"/>
          <w:sz w:val="28"/>
          <w:szCs w:val="28"/>
          <w:lang w:val="en-US"/>
        </w:rPr>
        <w:t>NOT</w:t>
      </w:r>
      <w:r w:rsidRPr="004501AE">
        <w:rPr>
          <w:rFonts w:ascii="Times New Roman" w:hAnsi="Times New Roman"/>
          <w:sz w:val="28"/>
          <w:szCs w:val="28"/>
        </w:rPr>
        <w:t xml:space="preserve"> — двоичные вентили, которые могут иметь различное количество входов и один выход и реализуют логическое умножение </w:t>
      </w:r>
      <w:r w:rsidRPr="004501AE">
        <w:rPr>
          <w:rFonts w:ascii="Times New Roman" w:hAnsi="Times New Roman"/>
          <w:sz w:val="28"/>
          <w:szCs w:val="28"/>
          <w:lang w:val="en-US"/>
        </w:rPr>
        <w:t>c</w:t>
      </w:r>
      <w:r w:rsidRPr="004501AE">
        <w:rPr>
          <w:rFonts w:ascii="Times New Roman" w:hAnsi="Times New Roman"/>
          <w:sz w:val="28"/>
          <w:szCs w:val="28"/>
        </w:rPr>
        <w:t xml:space="preserve"> отрицанием и сложение </w:t>
      </w:r>
      <w:r w:rsidRPr="004501AE">
        <w:rPr>
          <w:rFonts w:ascii="Times New Roman" w:hAnsi="Times New Roman"/>
          <w:sz w:val="28"/>
          <w:szCs w:val="28"/>
          <w:lang w:val="en-US"/>
        </w:rPr>
        <w:t>c</w:t>
      </w:r>
      <w:r w:rsidRPr="004501AE">
        <w:rPr>
          <w:rFonts w:ascii="Times New Roman" w:hAnsi="Times New Roman"/>
          <w:sz w:val="28"/>
          <w:szCs w:val="28"/>
        </w:rPr>
        <w:t xml:space="preserve"> отрицанием соответственно.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w:t>
      </w:r>
      <w:r w:rsidRPr="004501AE">
        <w:rPr>
          <w:rFonts w:ascii="Times New Roman" w:hAnsi="Times New Roman"/>
          <w:sz w:val="28"/>
          <w:szCs w:val="28"/>
        </w:rPr>
        <w:t>с</w:t>
      </w:r>
      <w:proofErr w:type="spellStart"/>
      <w:r w:rsidRPr="004501AE">
        <w:rPr>
          <w:rFonts w:ascii="Times New Roman" w:hAnsi="Times New Roman"/>
          <w:sz w:val="28"/>
          <w:szCs w:val="28"/>
          <w:lang w:val="en-US"/>
        </w:rPr>
        <w:t>heme</w:t>
      </w:r>
      <w:proofErr w:type="spellEnd"/>
      <w:r w:rsidRPr="004501AE">
        <w:rPr>
          <w:rFonts w:ascii="Times New Roman" w:hAnsi="Times New Roman"/>
          <w:sz w:val="28"/>
          <w:szCs w:val="28"/>
        </w:rPr>
        <w:t xml:space="preserve"> (схема), содержащий массив/параметризованную коллекцию объектов этих классов в динамической памяти. Предусмотреть возможности вывода характеристик объектов списка и вычисление значений, формируемых на выходах схемы по заданным значениям входов.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lastRenderedPageBreak/>
        <w:t>Вариант 14</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Описать абстрактный класс </w:t>
      </w:r>
      <w:r w:rsidRPr="004501AE">
        <w:rPr>
          <w:rFonts w:ascii="Times New Roman" w:hAnsi="Times New Roman"/>
          <w:sz w:val="28"/>
          <w:szCs w:val="28"/>
          <w:lang w:val="en-US"/>
        </w:rPr>
        <w:t>Trigger</w:t>
      </w:r>
      <w:r w:rsidRPr="004501AE">
        <w:rPr>
          <w:rFonts w:ascii="Times New Roman" w:hAnsi="Times New Roman"/>
          <w:sz w:val="28"/>
          <w:szCs w:val="28"/>
        </w:rPr>
        <w:t xml:space="preserve"> (триггер), задав в нем идентификатор и двоичные значения на входах и выходах. На его основе реализовать классы </w:t>
      </w:r>
      <w:r w:rsidRPr="004501AE">
        <w:rPr>
          <w:rFonts w:ascii="Times New Roman" w:hAnsi="Times New Roman"/>
          <w:sz w:val="28"/>
          <w:szCs w:val="28"/>
          <w:lang w:val="en-US"/>
        </w:rPr>
        <w:t>RS</w:t>
      </w:r>
      <w:r w:rsidRPr="004501AE">
        <w:rPr>
          <w:rFonts w:ascii="Times New Roman" w:hAnsi="Times New Roman"/>
          <w:sz w:val="28"/>
          <w:szCs w:val="28"/>
        </w:rPr>
        <w:t xml:space="preserve"> и </w:t>
      </w:r>
      <w:r w:rsidRPr="004501AE">
        <w:rPr>
          <w:rFonts w:ascii="Times New Roman" w:hAnsi="Times New Roman"/>
          <w:sz w:val="28"/>
          <w:szCs w:val="28"/>
          <w:lang w:val="en-US"/>
        </w:rPr>
        <w:t>JK</w:t>
      </w:r>
      <w:r w:rsidRPr="004501AE">
        <w:rPr>
          <w:rFonts w:ascii="Times New Roman" w:hAnsi="Times New Roman"/>
          <w:sz w:val="28"/>
          <w:szCs w:val="28"/>
        </w:rPr>
        <w:t xml:space="preserve">, представляющие собой триггеры соответствующего типа.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Register</w:t>
      </w:r>
      <w:r w:rsidRPr="004501AE">
        <w:rPr>
          <w:rFonts w:ascii="Times New Roman" w:hAnsi="Times New Roman"/>
          <w:sz w:val="28"/>
          <w:szCs w:val="28"/>
        </w:rPr>
        <w:t xml:space="preserve"> (регистр), содержащий массив/параметризованную коллекцию объектов этих классов в динамической памяти. Предусмотреть возможности вывода характеристик объектов списка, общего сброса и установки значений каждого триггера по заданным значениям входов.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15</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Progression</w:t>
      </w:r>
      <w:r w:rsidRPr="004501AE">
        <w:rPr>
          <w:rFonts w:ascii="Times New Roman" w:hAnsi="Times New Roman"/>
          <w:sz w:val="28"/>
          <w:szCs w:val="28"/>
        </w:rPr>
        <w:t xml:space="preserve"> (прогрессия) с виртуальными методами вычисления заданного элемента и суммы прогрессии. На его основе реализовать классы </w:t>
      </w:r>
      <w:r w:rsidRPr="004501AE">
        <w:rPr>
          <w:rFonts w:ascii="Times New Roman" w:hAnsi="Times New Roman"/>
          <w:sz w:val="28"/>
          <w:szCs w:val="28"/>
          <w:lang w:val="en-US"/>
        </w:rPr>
        <w:t>Linear</w:t>
      </w:r>
      <w:r w:rsidRPr="004501AE">
        <w:rPr>
          <w:rFonts w:ascii="Times New Roman" w:hAnsi="Times New Roman"/>
          <w:sz w:val="28"/>
          <w:szCs w:val="28"/>
        </w:rPr>
        <w:t xml:space="preserve"> (арифметическая) и </w:t>
      </w:r>
      <w:r w:rsidRPr="004501AE">
        <w:rPr>
          <w:rFonts w:ascii="Times New Roman" w:hAnsi="Times New Roman"/>
          <w:sz w:val="28"/>
          <w:szCs w:val="28"/>
          <w:lang w:val="en-US"/>
        </w:rPr>
        <w:t>Exponential</w:t>
      </w:r>
      <w:r w:rsidRPr="004501AE">
        <w:rPr>
          <w:rFonts w:ascii="Times New Roman" w:hAnsi="Times New Roman"/>
          <w:sz w:val="28"/>
          <w:szCs w:val="28"/>
        </w:rPr>
        <w:t xml:space="preserve"> (геометрическая).</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Series</w:t>
      </w:r>
      <w:r w:rsidRPr="004501AE">
        <w:rPr>
          <w:rFonts w:ascii="Times New Roman" w:hAnsi="Times New Roman"/>
          <w:sz w:val="28"/>
          <w:szCs w:val="28"/>
        </w:rPr>
        <w:t xml:space="preserve"> (набор), содержащий массив/параметризованную коллекцию объектов этих классов в динамической памяти. Предусмотреть возможность вывода характеристик объектов списка и вывода общей суммы всех прогрессий.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16</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Pair</w:t>
      </w:r>
      <w:r w:rsidRPr="004501AE">
        <w:rPr>
          <w:rFonts w:ascii="Times New Roman" w:hAnsi="Times New Roman"/>
          <w:sz w:val="28"/>
          <w:szCs w:val="28"/>
        </w:rPr>
        <w:t xml:space="preserve"> (пара значений) с виртуальными методами, реализующими арифметические операции. На его основе реализовать классы </w:t>
      </w:r>
      <w:r w:rsidRPr="004501AE">
        <w:rPr>
          <w:rFonts w:ascii="Times New Roman" w:hAnsi="Times New Roman"/>
          <w:sz w:val="28"/>
          <w:szCs w:val="28"/>
          <w:lang w:val="en-US"/>
        </w:rPr>
        <w:t>Fractional</w:t>
      </w:r>
      <w:r w:rsidRPr="004501AE">
        <w:rPr>
          <w:rFonts w:ascii="Times New Roman" w:hAnsi="Times New Roman"/>
          <w:sz w:val="28"/>
          <w:szCs w:val="28"/>
        </w:rPr>
        <w:t xml:space="preserve"> (дробное) и </w:t>
      </w:r>
      <w:proofErr w:type="spellStart"/>
      <w:r w:rsidRPr="004501AE">
        <w:rPr>
          <w:rFonts w:ascii="Times New Roman" w:hAnsi="Times New Roman"/>
          <w:sz w:val="28"/>
          <w:szCs w:val="28"/>
          <w:lang w:val="en-US"/>
        </w:rPr>
        <w:t>LongLong</w:t>
      </w:r>
      <w:proofErr w:type="spellEnd"/>
      <w:r w:rsidRPr="004501AE">
        <w:rPr>
          <w:rFonts w:ascii="Times New Roman" w:hAnsi="Times New Roman"/>
          <w:sz w:val="28"/>
          <w:szCs w:val="28"/>
        </w:rPr>
        <w:t xml:space="preserve"> (длинное целое).</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lastRenderedPageBreak/>
        <w:t xml:space="preserve">В классе </w:t>
      </w:r>
      <w:r w:rsidRPr="004501AE">
        <w:rPr>
          <w:rFonts w:ascii="Times New Roman" w:hAnsi="Times New Roman"/>
          <w:sz w:val="28"/>
          <w:szCs w:val="28"/>
          <w:lang w:val="en-US"/>
        </w:rPr>
        <w:t>Fractional</w:t>
      </w:r>
      <w:r w:rsidRPr="004501AE">
        <w:rPr>
          <w:rFonts w:ascii="Times New Roman" w:hAnsi="Times New Roman"/>
          <w:sz w:val="28"/>
          <w:szCs w:val="28"/>
        </w:rPr>
        <w:t xml:space="preserve"> вещественное число представляется в виде двух целых, в которых хранятся целая и дробная часть числа соответственно. В классе </w:t>
      </w:r>
      <w:proofErr w:type="spellStart"/>
      <w:r w:rsidRPr="004501AE">
        <w:rPr>
          <w:rFonts w:ascii="Times New Roman" w:hAnsi="Times New Roman"/>
          <w:sz w:val="28"/>
          <w:szCs w:val="28"/>
          <w:lang w:val="en-US"/>
        </w:rPr>
        <w:t>LongLong</w:t>
      </w:r>
      <w:proofErr w:type="spellEnd"/>
      <w:r w:rsidRPr="004501AE">
        <w:rPr>
          <w:rFonts w:ascii="Times New Roman" w:hAnsi="Times New Roman"/>
          <w:sz w:val="28"/>
          <w:szCs w:val="28"/>
        </w:rPr>
        <w:t xml:space="preserve"> длинное целое число хранится в двух целых полях в виде старшей и младшей части.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Series</w:t>
      </w:r>
      <w:r w:rsidRPr="004501AE">
        <w:rPr>
          <w:rFonts w:ascii="Times New Roman" w:hAnsi="Times New Roman"/>
          <w:sz w:val="28"/>
          <w:szCs w:val="28"/>
        </w:rPr>
        <w:t xml:space="preserve"> (набор), содержащий массив/параметризованную коллекцию объектов этих классов в динамической памяти. Предусмотреть возможность вывода характеристик объектов списка и вывода общей суммы всех значений.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17</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Integer</w:t>
      </w:r>
      <w:r w:rsidRPr="004501AE">
        <w:rPr>
          <w:rFonts w:ascii="Times New Roman" w:hAnsi="Times New Roman"/>
          <w:sz w:val="28"/>
          <w:szCs w:val="28"/>
        </w:rPr>
        <w:t xml:space="preserve"> (целое) с символьным идентификатором, виртуальными методами, реализующими арифметические операции, и методом вывода на экран. На его основе реализовать классы </w:t>
      </w:r>
      <w:r w:rsidRPr="004501AE">
        <w:rPr>
          <w:rFonts w:ascii="Times New Roman" w:hAnsi="Times New Roman"/>
          <w:sz w:val="28"/>
          <w:szCs w:val="28"/>
          <w:lang w:val="en-US"/>
        </w:rPr>
        <w:t>Decimal</w:t>
      </w:r>
      <w:r w:rsidRPr="004501AE">
        <w:rPr>
          <w:rFonts w:ascii="Times New Roman" w:hAnsi="Times New Roman"/>
          <w:sz w:val="28"/>
          <w:szCs w:val="28"/>
        </w:rPr>
        <w:t xml:space="preserve"> (десятичное) и </w:t>
      </w:r>
      <w:r w:rsidRPr="004501AE">
        <w:rPr>
          <w:rFonts w:ascii="Times New Roman" w:hAnsi="Times New Roman"/>
          <w:sz w:val="28"/>
          <w:szCs w:val="28"/>
          <w:lang w:val="en-US"/>
        </w:rPr>
        <w:t>Binary</w:t>
      </w:r>
      <w:r w:rsidRPr="004501AE">
        <w:rPr>
          <w:rFonts w:ascii="Times New Roman" w:hAnsi="Times New Roman"/>
          <w:sz w:val="28"/>
          <w:szCs w:val="28"/>
        </w:rPr>
        <w:t xml:space="preserve"> (двоичное). Число представить в виде массива цифр.</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Series</w:t>
      </w:r>
      <w:r w:rsidRPr="004501AE">
        <w:rPr>
          <w:rFonts w:ascii="Times New Roman" w:hAnsi="Times New Roman"/>
          <w:sz w:val="28"/>
          <w:szCs w:val="28"/>
        </w:rPr>
        <w:t xml:space="preserve"> (набор), содержащий массив/параметризованную коллекцию объектов этих классов в динамической памяти. Предусмотреть возможность вывода значений и идентификаторов всех объектов списка и вывода общей суммы всех десятичных значений.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18</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Sorting</w:t>
      </w:r>
      <w:r w:rsidRPr="004501AE">
        <w:rPr>
          <w:rFonts w:ascii="Times New Roman" w:hAnsi="Times New Roman"/>
          <w:sz w:val="28"/>
          <w:szCs w:val="28"/>
        </w:rPr>
        <w:t xml:space="preserve"> (сортировка) с идентификатором последовательности, виртуальными методами сортировки, получения суммы </w:t>
      </w:r>
      <w:r w:rsidRPr="004501AE">
        <w:rPr>
          <w:rFonts w:ascii="Times New Roman" w:hAnsi="Times New Roman"/>
          <w:sz w:val="28"/>
          <w:szCs w:val="28"/>
        </w:rPr>
        <w:lastRenderedPageBreak/>
        <w:t xml:space="preserve">и вывода на экран. На его основе реализовать классы </w:t>
      </w:r>
      <w:r w:rsidRPr="004501AE">
        <w:rPr>
          <w:rFonts w:ascii="Times New Roman" w:hAnsi="Times New Roman"/>
          <w:sz w:val="28"/>
          <w:szCs w:val="28"/>
          <w:lang w:val="en-US"/>
        </w:rPr>
        <w:t>Choice</w:t>
      </w:r>
      <w:r w:rsidRPr="004501AE">
        <w:rPr>
          <w:rFonts w:ascii="Times New Roman" w:hAnsi="Times New Roman"/>
          <w:sz w:val="28"/>
          <w:szCs w:val="28"/>
        </w:rPr>
        <w:t xml:space="preserve"> (метод выбора) и </w:t>
      </w:r>
      <w:r w:rsidRPr="004501AE">
        <w:rPr>
          <w:rFonts w:ascii="Times New Roman" w:hAnsi="Times New Roman"/>
          <w:sz w:val="28"/>
          <w:szCs w:val="28"/>
          <w:lang w:val="en-US"/>
        </w:rPr>
        <w:t>Quick</w:t>
      </w:r>
      <w:r w:rsidRPr="004501AE">
        <w:rPr>
          <w:rFonts w:ascii="Times New Roman" w:hAnsi="Times New Roman"/>
          <w:sz w:val="28"/>
          <w:szCs w:val="28"/>
        </w:rPr>
        <w:t xml:space="preserve"> (быстрая сортировка).</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Series</w:t>
      </w:r>
      <w:r w:rsidRPr="004501AE">
        <w:rPr>
          <w:rFonts w:ascii="Times New Roman" w:hAnsi="Times New Roman"/>
          <w:sz w:val="28"/>
          <w:szCs w:val="28"/>
        </w:rPr>
        <w:t xml:space="preserve"> (набор), содержащий массив/параметризованную коллекцию объектов этих классов в динамической памяти. Предусмотреть возможность вывода идентификаторов и сумм элементов каждого объекта списка, а также вывода общей суммы всех значений.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Вариант 19</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Pair</w:t>
      </w:r>
      <w:r w:rsidRPr="004501AE">
        <w:rPr>
          <w:rFonts w:ascii="Times New Roman" w:hAnsi="Times New Roman"/>
          <w:sz w:val="28"/>
          <w:szCs w:val="28"/>
        </w:rPr>
        <w:t xml:space="preserve"> (пара значений) с виртуальными методами, реализующими арифметические операции, и методом вывода на экран. На его основе реализовать классы </w:t>
      </w:r>
      <w:r w:rsidRPr="004501AE">
        <w:rPr>
          <w:rFonts w:ascii="Times New Roman" w:hAnsi="Times New Roman"/>
          <w:sz w:val="28"/>
          <w:szCs w:val="28"/>
          <w:lang w:val="en-US"/>
        </w:rPr>
        <w:t>Money</w:t>
      </w:r>
      <w:r w:rsidRPr="004501AE">
        <w:rPr>
          <w:rFonts w:ascii="Times New Roman" w:hAnsi="Times New Roman"/>
          <w:sz w:val="28"/>
          <w:szCs w:val="28"/>
        </w:rPr>
        <w:t xml:space="preserve"> (деньги) и </w:t>
      </w:r>
      <w:r w:rsidRPr="004501AE">
        <w:rPr>
          <w:rFonts w:ascii="Times New Roman" w:hAnsi="Times New Roman"/>
          <w:sz w:val="28"/>
          <w:szCs w:val="28"/>
          <w:lang w:val="en-US"/>
        </w:rPr>
        <w:t>Complex</w:t>
      </w:r>
      <w:r w:rsidRPr="004501AE">
        <w:rPr>
          <w:rFonts w:ascii="Times New Roman" w:hAnsi="Times New Roman"/>
          <w:sz w:val="28"/>
          <w:szCs w:val="28"/>
        </w:rPr>
        <w:t xml:space="preserve"> (комплексное число).</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В классе </w:t>
      </w:r>
      <w:r w:rsidRPr="004501AE">
        <w:rPr>
          <w:rFonts w:ascii="Times New Roman" w:hAnsi="Times New Roman"/>
          <w:sz w:val="28"/>
          <w:szCs w:val="28"/>
          <w:lang w:val="en-US"/>
        </w:rPr>
        <w:t>Money</w:t>
      </w:r>
      <w:r w:rsidRPr="004501AE">
        <w:rPr>
          <w:rFonts w:ascii="Times New Roman" w:hAnsi="Times New Roman"/>
          <w:sz w:val="28"/>
          <w:szCs w:val="28"/>
        </w:rPr>
        <w:t xml:space="preserve"> денежная сумма представляется в виде двух целых, в которых хранятся рубли и копейки соответственно. При выводе части числа снабжаются словами «руб.» и «коп.». В классе </w:t>
      </w:r>
      <w:r w:rsidRPr="004501AE">
        <w:rPr>
          <w:rFonts w:ascii="Times New Roman" w:hAnsi="Times New Roman"/>
          <w:sz w:val="28"/>
          <w:szCs w:val="28"/>
          <w:lang w:val="en-US"/>
        </w:rPr>
        <w:t>Complex</w:t>
      </w:r>
      <w:r w:rsidRPr="004501AE">
        <w:rPr>
          <w:rFonts w:ascii="Times New Roman" w:hAnsi="Times New Roman"/>
          <w:sz w:val="28"/>
          <w:szCs w:val="28"/>
        </w:rPr>
        <w:t xml:space="preserve"> предусмотреть при выводе символ мнимой части (</w:t>
      </w:r>
      <w:proofErr w:type="spellStart"/>
      <w:r w:rsidRPr="004501AE">
        <w:rPr>
          <w:rFonts w:ascii="Times New Roman" w:hAnsi="Times New Roman"/>
          <w:sz w:val="28"/>
          <w:szCs w:val="28"/>
          <w:lang w:val="en-US"/>
        </w:rPr>
        <w:t>i</w:t>
      </w:r>
      <w:proofErr w:type="spellEnd"/>
      <w:r w:rsidRPr="004501AE">
        <w:rPr>
          <w:rFonts w:ascii="Times New Roman" w:hAnsi="Times New Roman"/>
          <w:sz w:val="28"/>
          <w:szCs w:val="28"/>
        </w:rPr>
        <w:t xml:space="preserve">).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Series</w:t>
      </w:r>
      <w:r w:rsidRPr="004501AE">
        <w:rPr>
          <w:rFonts w:ascii="Times New Roman" w:hAnsi="Times New Roman"/>
          <w:sz w:val="28"/>
          <w:szCs w:val="28"/>
        </w:rPr>
        <w:t xml:space="preserve"> (набор), содержащий массив/параметризованную коллекцию объектов этих классов в динамической памяти. Предусмотреть возможность вывода объектов списка.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lastRenderedPageBreak/>
        <w:t>Вариант 20</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r w:rsidRPr="004501AE">
        <w:rPr>
          <w:rFonts w:ascii="Times New Roman" w:hAnsi="Times New Roman"/>
          <w:sz w:val="28"/>
          <w:szCs w:val="28"/>
          <w:lang w:val="en-US"/>
        </w:rPr>
        <w:t>Worker</w:t>
      </w:r>
      <w:r w:rsidRPr="004501AE">
        <w:rPr>
          <w:rFonts w:ascii="Times New Roman" w:hAnsi="Times New Roman"/>
          <w:sz w:val="28"/>
          <w:szCs w:val="28"/>
        </w:rPr>
        <w:t xml:space="preserve"> с полями, задающими фамилию работника, фамилии руководителя и подчиненных и виртуальными методами вывода списка обязанностей и списка подчиненных на экран. На его основе реализовать классы </w:t>
      </w:r>
      <w:r w:rsidRPr="004501AE">
        <w:rPr>
          <w:rFonts w:ascii="Times New Roman" w:hAnsi="Times New Roman"/>
          <w:sz w:val="28"/>
          <w:szCs w:val="28"/>
          <w:lang w:val="en-US"/>
        </w:rPr>
        <w:t>Manager</w:t>
      </w:r>
      <w:r w:rsidRPr="004501AE">
        <w:rPr>
          <w:rFonts w:ascii="Times New Roman" w:hAnsi="Times New Roman"/>
          <w:sz w:val="28"/>
          <w:szCs w:val="28"/>
        </w:rPr>
        <w:t xml:space="preserve"> (руководитель проекта), </w:t>
      </w:r>
      <w:r w:rsidRPr="004501AE">
        <w:rPr>
          <w:rFonts w:ascii="Times New Roman" w:hAnsi="Times New Roman"/>
          <w:sz w:val="28"/>
          <w:szCs w:val="28"/>
          <w:lang w:val="en-US"/>
        </w:rPr>
        <w:t>Developer</w:t>
      </w:r>
      <w:r w:rsidRPr="004501AE">
        <w:rPr>
          <w:rFonts w:ascii="Times New Roman" w:hAnsi="Times New Roman"/>
          <w:sz w:val="28"/>
          <w:szCs w:val="28"/>
        </w:rPr>
        <w:t xml:space="preserve"> (разработчик) и </w:t>
      </w:r>
      <w:r w:rsidRPr="004501AE">
        <w:rPr>
          <w:rFonts w:ascii="Times New Roman" w:hAnsi="Times New Roman"/>
          <w:sz w:val="28"/>
          <w:szCs w:val="28"/>
          <w:lang w:val="en-US"/>
        </w:rPr>
        <w:t>Coder</w:t>
      </w:r>
      <w:r w:rsidRPr="004501AE">
        <w:rPr>
          <w:rFonts w:ascii="Times New Roman" w:hAnsi="Times New Roman"/>
          <w:sz w:val="28"/>
          <w:szCs w:val="28"/>
        </w:rPr>
        <w:t xml:space="preserve"> (младший программист).</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класс </w:t>
      </w:r>
      <w:r w:rsidRPr="004501AE">
        <w:rPr>
          <w:rFonts w:ascii="Times New Roman" w:hAnsi="Times New Roman"/>
          <w:sz w:val="28"/>
          <w:szCs w:val="28"/>
          <w:lang w:val="en-US"/>
        </w:rPr>
        <w:t>Group</w:t>
      </w:r>
      <w:r w:rsidRPr="004501AE">
        <w:rPr>
          <w:rFonts w:ascii="Times New Roman" w:hAnsi="Times New Roman"/>
          <w:sz w:val="28"/>
          <w:szCs w:val="28"/>
        </w:rPr>
        <w:t xml:space="preserve"> (группа), содержащий массив/параметризованную коллекцию объектов этих классов в динамической памяти. Предусмотреть возможность вывода всех объектов списка и выборки по фамилии с выводом всего дерева подчиненных. Написать демонстрационную программу, в которой будут использоваться все методы классов.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Дополнительное задание: дополнить класс методами сортировки по некоторому критерию, вывода в файл и считывания из файла.</w:t>
      </w: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t>Задание 21</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w:t>
      </w:r>
      <w:proofErr w:type="spellStart"/>
      <w:r w:rsidRPr="004501AE">
        <w:rPr>
          <w:rFonts w:ascii="Times New Roman" w:hAnsi="Times New Roman"/>
          <w:sz w:val="28"/>
          <w:szCs w:val="28"/>
        </w:rPr>
        <w:t>Persona</w:t>
      </w:r>
      <w:proofErr w:type="spellEnd"/>
      <w:r w:rsidRPr="004501AE">
        <w:rPr>
          <w:rFonts w:ascii="Times New Roman" w:hAnsi="Times New Roman"/>
          <w:sz w:val="28"/>
          <w:szCs w:val="28"/>
        </w:rPr>
        <w:t xml:space="preserve"> с методами, позволяющим вывести на экран информацию о персоне, а также определить ее возраст (на момент текущей даты).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производные классы: Абитуриент (фамилия, дата рождения, факультет), Студент (фамилия, дата рождения, факультет, курс), </w:t>
      </w:r>
      <w:proofErr w:type="gramStart"/>
      <w:r w:rsidRPr="004501AE">
        <w:rPr>
          <w:rFonts w:ascii="Times New Roman" w:hAnsi="Times New Roman"/>
          <w:sz w:val="28"/>
          <w:szCs w:val="28"/>
        </w:rPr>
        <w:t>Преподавать</w:t>
      </w:r>
      <w:proofErr w:type="gramEnd"/>
      <w:r w:rsidRPr="004501AE">
        <w:rPr>
          <w:rFonts w:ascii="Times New Roman" w:hAnsi="Times New Roman"/>
          <w:sz w:val="28"/>
          <w:szCs w:val="28"/>
        </w:rPr>
        <w:t xml:space="preserve"> (фамилия, дата рождения, факультет, должность, стаж), со своими методами вывода информации на экран, и определения возраста.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базу (массив) из n персон, вывести полную информацию из базы на экран, а также организовать поиск персон, чей возраст попадает в заданный диапазон. </w:t>
      </w:r>
    </w:p>
    <w:p w:rsidR="004501AE" w:rsidRDefault="004501AE" w:rsidP="004501AE">
      <w:pPr>
        <w:spacing w:line="360" w:lineRule="auto"/>
        <w:rPr>
          <w:rFonts w:ascii="Times New Roman" w:hAnsi="Times New Roman"/>
          <w:i/>
          <w:sz w:val="28"/>
          <w:szCs w:val="28"/>
        </w:rPr>
      </w:pPr>
    </w:p>
    <w:p w:rsidR="004501AE" w:rsidRPr="004501AE" w:rsidRDefault="004501AE" w:rsidP="004501AE">
      <w:pPr>
        <w:pStyle w:val="3"/>
        <w:spacing w:line="360" w:lineRule="auto"/>
        <w:jc w:val="both"/>
        <w:rPr>
          <w:rFonts w:ascii="Times New Roman" w:hAnsi="Times New Roman"/>
          <w:sz w:val="28"/>
          <w:szCs w:val="28"/>
        </w:rPr>
      </w:pPr>
      <w:r w:rsidRPr="004501AE">
        <w:rPr>
          <w:rFonts w:ascii="Times New Roman" w:hAnsi="Times New Roman"/>
          <w:sz w:val="28"/>
          <w:szCs w:val="28"/>
        </w:rPr>
        <w:lastRenderedPageBreak/>
        <w:t>Задание 22</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Клиент с методами, позволяющими вывести на экран информацию о клиентах банка, а также определить соответствие клиента критерию поиска.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производные классы: Вкладчик (фамилия, дата открытия вклада, размер вклада, процент по вкладу), Кредитор (фамилия, дата выдачи кредита, размер кредита, процент по кредиту, остаток долга), Организация (название, дата открытия счета, номер счета, сумма на счету) со своими методами вывода информации на экран, и определения соответствия дате (открытия вклада, выдаче кредита, открытия счета).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базу (массив) из n клиентов, вывести полную информацию из базы на экран, а также организовать поиск клиентов, начавших сотрудничать с банком в заданную дату. </w:t>
      </w:r>
    </w:p>
    <w:p w:rsidR="004501AE" w:rsidRPr="004501AE" w:rsidRDefault="004501AE" w:rsidP="004501AE">
      <w:pPr>
        <w:spacing w:line="360" w:lineRule="auto"/>
        <w:jc w:val="both"/>
        <w:rPr>
          <w:rFonts w:ascii="Times New Roman" w:hAnsi="Times New Roman"/>
          <w:sz w:val="28"/>
          <w:szCs w:val="28"/>
        </w:rPr>
      </w:pPr>
    </w:p>
    <w:p w:rsidR="004501AE" w:rsidRPr="004501AE" w:rsidRDefault="004501AE" w:rsidP="004501AE">
      <w:pPr>
        <w:spacing w:line="360" w:lineRule="auto"/>
        <w:rPr>
          <w:rFonts w:ascii="Times New Roman" w:hAnsi="Times New Roman"/>
          <w:sz w:val="28"/>
          <w:szCs w:val="28"/>
        </w:rPr>
      </w:pPr>
      <w:r w:rsidRPr="004501AE">
        <w:rPr>
          <w:rFonts w:ascii="Times New Roman" w:hAnsi="Times New Roman"/>
          <w:sz w:val="28"/>
          <w:szCs w:val="28"/>
        </w:rPr>
        <w:t xml:space="preserve">Задание </w:t>
      </w:r>
      <w:r w:rsidRPr="004501AE">
        <w:rPr>
          <w:rFonts w:ascii="Times New Roman" w:hAnsi="Times New Roman"/>
          <w:sz w:val="28"/>
          <w:szCs w:val="28"/>
          <w:lang w:val="en-US"/>
        </w:rPr>
        <w:t>23</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абстрактный класс Товар с методами, позволяющими вывести на экран информацию о товаре, а также определить, соответствует ли она искомому типу.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производные классы: Игрушка (название, цена, производитель, материал, возраст, на который рассчитана), Книга (название, автор, цена, издательство, возраст, на который рассчитана), </w:t>
      </w:r>
      <w:proofErr w:type="gramStart"/>
      <w:r w:rsidRPr="004501AE">
        <w:rPr>
          <w:rFonts w:ascii="Times New Roman" w:hAnsi="Times New Roman"/>
          <w:sz w:val="28"/>
          <w:szCs w:val="28"/>
        </w:rPr>
        <w:t>Спорт-инвентарь</w:t>
      </w:r>
      <w:proofErr w:type="gramEnd"/>
      <w:r w:rsidRPr="004501AE">
        <w:rPr>
          <w:rFonts w:ascii="Times New Roman" w:hAnsi="Times New Roman"/>
          <w:sz w:val="28"/>
          <w:szCs w:val="28"/>
        </w:rPr>
        <w:t xml:space="preserve"> (название, цена, производитель, возраст, на который рассчитана), со своими методами вывода информации на экран, и определения соответствия искомому типу. </w:t>
      </w:r>
    </w:p>
    <w:p w:rsidR="004501AE" w:rsidRPr="004501AE" w:rsidRDefault="004501AE" w:rsidP="004501AE">
      <w:pPr>
        <w:spacing w:line="360" w:lineRule="auto"/>
        <w:jc w:val="both"/>
        <w:rPr>
          <w:rFonts w:ascii="Times New Roman" w:hAnsi="Times New Roman"/>
          <w:sz w:val="28"/>
          <w:szCs w:val="28"/>
        </w:rPr>
      </w:pPr>
      <w:r w:rsidRPr="004501AE">
        <w:rPr>
          <w:rFonts w:ascii="Times New Roman" w:hAnsi="Times New Roman"/>
          <w:sz w:val="28"/>
          <w:szCs w:val="28"/>
        </w:rPr>
        <w:t xml:space="preserve">Создать базу (массив) из n товаров, вывести полную информацию из базы на экран, а также организовать поиск товаров определенного типа. </w:t>
      </w:r>
    </w:p>
    <w:p w:rsidR="004E129C" w:rsidRPr="004501AE" w:rsidRDefault="004E129C" w:rsidP="004501AE">
      <w:pPr>
        <w:spacing w:line="360" w:lineRule="auto"/>
        <w:rPr>
          <w:sz w:val="28"/>
          <w:szCs w:val="28"/>
        </w:rPr>
      </w:pPr>
      <w:bookmarkStart w:id="0" w:name="_GoBack"/>
      <w:bookmarkEnd w:id="0"/>
    </w:p>
    <w:sectPr w:rsidR="004E129C" w:rsidRPr="004501AE" w:rsidSect="00047633">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8DA" w:rsidRDefault="00F028DA">
      <w:pPr>
        <w:spacing w:after="0" w:line="240" w:lineRule="auto"/>
      </w:pPr>
      <w:r>
        <w:separator/>
      </w:r>
    </w:p>
  </w:endnote>
  <w:endnote w:type="continuationSeparator" w:id="0">
    <w:p w:rsidR="00F028DA" w:rsidRDefault="00F0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8DA" w:rsidRDefault="00F028DA">
      <w:pPr>
        <w:spacing w:after="0" w:line="240" w:lineRule="auto"/>
      </w:pPr>
      <w:r>
        <w:separator/>
      </w:r>
    </w:p>
  </w:footnote>
  <w:footnote w:type="continuationSeparator" w:id="0">
    <w:p w:rsidR="00F028DA" w:rsidRDefault="00F02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633" w:rsidRDefault="004501AE">
    <w:pPr>
      <w:pStyle w:val="a3"/>
    </w:pPr>
    <w:r>
      <w:tab/>
    </w:r>
    <w:r>
      <w:tab/>
    </w:r>
    <w:proofErr w:type="spellStart"/>
    <w:r>
      <w:t>Объектно</w:t>
    </w:r>
    <w:proofErr w:type="spellEnd"/>
    <w:r>
      <w:t xml:space="preserve">–ориентированное программирование </w:t>
    </w:r>
  </w:p>
  <w:p w:rsidR="00047633" w:rsidRDefault="00F028DA">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decimal"/>
      <w:lvlText w:val="%1)"/>
      <w:lvlJc w:val="left"/>
      <w:pPr>
        <w:tabs>
          <w:tab w:val="num" w:pos="360"/>
        </w:tabs>
        <w:ind w:left="360" w:hanging="360"/>
      </w:pPr>
      <w:rPr>
        <w:rFonts w:cs="Times New Roman"/>
      </w:rPr>
    </w:lvl>
  </w:abstractNum>
  <w:abstractNum w:abstractNumId="1" w15:restartNumberingAfterBreak="0">
    <w:nsid w:val="00000006"/>
    <w:multiLevelType w:val="singleLevel"/>
    <w:tmpl w:val="00000006"/>
    <w:name w:val="WW8Num25"/>
    <w:lvl w:ilvl="0">
      <w:start w:val="1"/>
      <w:numFmt w:val="decimal"/>
      <w:lvlText w:val="%1)"/>
      <w:lvlJc w:val="left"/>
      <w:pPr>
        <w:tabs>
          <w:tab w:val="num" w:pos="360"/>
        </w:tabs>
        <w:ind w:left="360" w:hanging="360"/>
      </w:pPr>
      <w:rPr>
        <w:rFonts w:cs="Times New Roman"/>
      </w:rPr>
    </w:lvl>
  </w:abstractNum>
  <w:abstractNum w:abstractNumId="2" w15:restartNumberingAfterBreak="0">
    <w:nsid w:val="00000008"/>
    <w:multiLevelType w:val="singleLevel"/>
    <w:tmpl w:val="00000008"/>
    <w:name w:val="WW8Num30"/>
    <w:lvl w:ilvl="0">
      <w:start w:val="1"/>
      <w:numFmt w:val="decimal"/>
      <w:lvlText w:val="%1)"/>
      <w:lvlJc w:val="left"/>
      <w:pPr>
        <w:tabs>
          <w:tab w:val="num" w:pos="360"/>
        </w:tabs>
        <w:ind w:left="360" w:hanging="360"/>
      </w:pPr>
      <w:rPr>
        <w:rFonts w:cs="Times New Roman"/>
      </w:rPr>
    </w:lvl>
  </w:abstractNum>
  <w:abstractNum w:abstractNumId="3" w15:restartNumberingAfterBreak="0">
    <w:nsid w:val="13F7249E"/>
    <w:multiLevelType w:val="singleLevel"/>
    <w:tmpl w:val="00000002"/>
    <w:lvl w:ilvl="0">
      <w:start w:val="1"/>
      <w:numFmt w:val="decimal"/>
      <w:lvlText w:val="%1)"/>
      <w:lvlJc w:val="left"/>
      <w:pPr>
        <w:tabs>
          <w:tab w:val="num" w:pos="360"/>
        </w:tabs>
        <w:ind w:left="360" w:hanging="36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AE"/>
    <w:rsid w:val="004501AE"/>
    <w:rsid w:val="004E129C"/>
    <w:rsid w:val="00506B04"/>
    <w:rsid w:val="00E765EE"/>
    <w:rsid w:val="00F028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9ADA4-12CC-4B64-A06B-382B4C87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1AE"/>
    <w:pPr>
      <w:spacing w:after="200" w:line="276" w:lineRule="auto"/>
    </w:pPr>
    <w:rPr>
      <w:rFonts w:ascii="Calibri" w:eastAsia="Calibri" w:hAnsi="Calibri" w:cs="Times New Roman"/>
    </w:rPr>
  </w:style>
  <w:style w:type="paragraph" w:styleId="3">
    <w:name w:val="heading 3"/>
    <w:basedOn w:val="a"/>
    <w:next w:val="a"/>
    <w:link w:val="30"/>
    <w:qFormat/>
    <w:rsid w:val="004501AE"/>
    <w:pPr>
      <w:keepNext/>
      <w:widowControl w:val="0"/>
      <w:spacing w:before="180" w:after="120" w:line="240" w:lineRule="auto"/>
      <w:jc w:val="center"/>
      <w:outlineLvl w:val="2"/>
    </w:pPr>
    <w:rPr>
      <w:rFonts w:ascii="Arial" w:eastAsia="Times New Roman" w:hAnsi="Arial"/>
      <w:sz w:val="3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4501AE"/>
    <w:rPr>
      <w:rFonts w:ascii="Arial" w:eastAsia="Times New Roman" w:hAnsi="Arial" w:cs="Times New Roman"/>
      <w:sz w:val="30"/>
      <w:szCs w:val="20"/>
      <w:lang w:eastAsia="ru-RU"/>
    </w:rPr>
  </w:style>
  <w:style w:type="paragraph" w:styleId="a3">
    <w:name w:val="header"/>
    <w:basedOn w:val="a"/>
    <w:link w:val="a4"/>
    <w:uiPriority w:val="99"/>
    <w:unhideWhenUsed/>
    <w:rsid w:val="004501A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501AE"/>
    <w:rPr>
      <w:rFonts w:ascii="Calibri" w:eastAsia="Calibri" w:hAnsi="Calibri" w:cs="Times New Roman"/>
    </w:rPr>
  </w:style>
  <w:style w:type="character" w:customStyle="1" w:styleId="kursiv">
    <w:name w:val="kursiv"/>
    <w:rsid w:val="004501AE"/>
    <w:rPr>
      <w:i/>
      <w:color w:val="FF6600"/>
    </w:rPr>
  </w:style>
  <w:style w:type="paragraph" w:styleId="a5">
    <w:name w:val="footer"/>
    <w:basedOn w:val="a"/>
    <w:link w:val="a6"/>
    <w:uiPriority w:val="99"/>
    <w:unhideWhenUsed/>
    <w:rsid w:val="00E765E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765E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2412</Words>
  <Characters>13749</Characters>
  <DocSecurity>0</DocSecurity>
  <Lines>114</Lines>
  <Paragraphs>32</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2020-03-29T13:08:00Z</dcterms:created>
  <dcterms:modified xsi:type="dcterms:W3CDTF">2020-03-31T03:43:00Z</dcterms:modified>
</cp:coreProperties>
</file>